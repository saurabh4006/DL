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3912" w14:textId="77777777" w:rsidR="00B30F0A" w:rsidRDefault="00645781">
      <w:pPr>
        <w:spacing w:before="1" w:line="620" w:lineRule="exact"/>
        <w:ind w:left="100"/>
        <w:rPr>
          <w:rFonts w:ascii="Book Antiqua" w:eastAsia="Book Antiqua" w:hAnsi="Book Antiqua" w:cs="Book Antiqua"/>
          <w:sz w:val="52"/>
          <w:szCs w:val="52"/>
        </w:rPr>
      </w:pPr>
      <w:r>
        <w:pict w14:anchorId="6B906348">
          <v:group id="_x0000_s1035" style="position:absolute;left:0;text-align:left;margin-left:23.95pt;margin-top:23.7pt;width:547.55pt;height:794.6pt;z-index:-251658752;mso-position-horizontal-relative:page;mso-position-vertical-relative:page" coordorigin="479,474" coordsize="10951,15892">
            <v:shape id="_x0000_s1039" style="position:absolute;left:490;top:485;width:10930;height:0" coordorigin="490,485" coordsize="10930,0" path="m490,485r10929,e" filled="f" strokeweight=".58pt">
              <v:path arrowok="t"/>
            </v:shape>
            <v:shape id="_x0000_s1038" style="position:absolute;left:485;top:480;width:0;height:15881" coordorigin="485,480" coordsize="0,15881" path="m485,480r,15881e" filled="f" strokeweight=".58pt">
              <v:path arrowok="t"/>
            </v:shape>
            <v:shape id="_x0000_s1037" style="position:absolute;left:11424;top:480;width:0;height:15881" coordorigin="11424,480" coordsize="0,15881" path="m11424,480r,15881e" filled="f" strokeweight=".58pt">
              <v:path arrowok="t"/>
            </v:shape>
            <v:shape id="_x0000_s1036" style="position:absolute;left:490;top:16356;width:10930;height:0" coordorigin="490,16356" coordsize="10930,0" path="m490,16356r10929,e" filled="f" strokeweight=".58pt">
              <v:path arrowok="t"/>
            </v:shape>
            <w10:wrap anchorx="page" anchory="page"/>
          </v:group>
        </w:pict>
      </w:r>
      <w:r>
        <w:pict w14:anchorId="1D3DBF57">
          <v:group id="_x0000_s1033" style="position:absolute;left:0;text-align:left;margin-left:70.6pt;margin-top:36.8pt;width:454.25pt;height:0;z-index:-251659776;mso-position-horizontal-relative:page" coordorigin="1412,736" coordsize="9085,0">
            <v:shape id="_x0000_s1034" style="position:absolute;left:1412;top:736;width:9085;height:0" coordorigin="1412,736" coordsize="9085,0" path="m1412,736r9085,e" filled="f" strokecolor="#4471c4" strokeweight="1.06pt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color w:val="313D4F"/>
          <w:spacing w:val="4"/>
          <w:sz w:val="52"/>
          <w:szCs w:val="52"/>
        </w:rPr>
        <w:t>Dee</w:t>
      </w:r>
      <w:r>
        <w:rPr>
          <w:rFonts w:ascii="Book Antiqua" w:eastAsia="Book Antiqua" w:hAnsi="Book Antiqua" w:cs="Book Antiqua"/>
          <w:color w:val="313D4F"/>
          <w:sz w:val="52"/>
          <w:szCs w:val="52"/>
        </w:rPr>
        <w:t>p</w:t>
      </w:r>
      <w:r>
        <w:rPr>
          <w:rFonts w:ascii="Book Antiqua" w:eastAsia="Book Antiqua" w:hAnsi="Book Antiqua" w:cs="Book Antiqua"/>
          <w:color w:val="313D4F"/>
          <w:spacing w:val="7"/>
          <w:sz w:val="52"/>
          <w:szCs w:val="52"/>
        </w:rPr>
        <w:t xml:space="preserve"> </w:t>
      </w:r>
      <w:r>
        <w:rPr>
          <w:rFonts w:ascii="Book Antiqua" w:eastAsia="Book Antiqua" w:hAnsi="Book Antiqua" w:cs="Book Antiqua"/>
          <w:color w:val="313D4F"/>
          <w:spacing w:val="5"/>
          <w:sz w:val="52"/>
          <w:szCs w:val="52"/>
        </w:rPr>
        <w:t>L</w:t>
      </w:r>
      <w:r>
        <w:rPr>
          <w:rFonts w:ascii="Book Antiqua" w:eastAsia="Book Antiqua" w:hAnsi="Book Antiqua" w:cs="Book Antiqua"/>
          <w:color w:val="313D4F"/>
          <w:spacing w:val="4"/>
          <w:sz w:val="52"/>
          <w:szCs w:val="52"/>
        </w:rPr>
        <w:t>e</w:t>
      </w:r>
      <w:r>
        <w:rPr>
          <w:rFonts w:ascii="Book Antiqua" w:eastAsia="Book Antiqua" w:hAnsi="Book Antiqua" w:cs="Book Antiqua"/>
          <w:color w:val="313D4F"/>
          <w:spacing w:val="6"/>
          <w:sz w:val="52"/>
          <w:szCs w:val="52"/>
        </w:rPr>
        <w:t>a</w:t>
      </w:r>
      <w:r>
        <w:rPr>
          <w:rFonts w:ascii="Book Antiqua" w:eastAsia="Book Antiqua" w:hAnsi="Book Antiqua" w:cs="Book Antiqua"/>
          <w:color w:val="313D4F"/>
          <w:spacing w:val="3"/>
          <w:sz w:val="52"/>
          <w:szCs w:val="52"/>
        </w:rPr>
        <w:t>r</w:t>
      </w:r>
      <w:r>
        <w:rPr>
          <w:rFonts w:ascii="Book Antiqua" w:eastAsia="Book Antiqua" w:hAnsi="Book Antiqua" w:cs="Book Antiqua"/>
          <w:color w:val="313D4F"/>
          <w:spacing w:val="4"/>
          <w:sz w:val="52"/>
          <w:szCs w:val="52"/>
        </w:rPr>
        <w:t>nin</w:t>
      </w:r>
      <w:r>
        <w:rPr>
          <w:rFonts w:ascii="Book Antiqua" w:eastAsia="Book Antiqua" w:hAnsi="Book Antiqua" w:cs="Book Antiqua"/>
          <w:color w:val="313D4F"/>
          <w:sz w:val="52"/>
          <w:szCs w:val="52"/>
        </w:rPr>
        <w:t>g</w:t>
      </w:r>
    </w:p>
    <w:p w14:paraId="7EB73D54" w14:textId="77777777" w:rsidR="00B30F0A" w:rsidRDefault="00B30F0A">
      <w:pPr>
        <w:spacing w:before="4" w:line="180" w:lineRule="exact"/>
        <w:rPr>
          <w:sz w:val="19"/>
          <w:szCs w:val="19"/>
        </w:rPr>
      </w:pPr>
    </w:p>
    <w:p w14:paraId="56B8BEE5" w14:textId="77777777" w:rsidR="00B30F0A" w:rsidRDefault="00B30F0A">
      <w:pPr>
        <w:spacing w:line="200" w:lineRule="exact"/>
      </w:pPr>
    </w:p>
    <w:p w14:paraId="088028F1" w14:textId="77777777" w:rsidR="00B30F0A" w:rsidRDefault="00B30F0A">
      <w:pPr>
        <w:spacing w:line="200" w:lineRule="exact"/>
      </w:pPr>
    </w:p>
    <w:p w14:paraId="37AF5F8C" w14:textId="77777777" w:rsidR="00B30F0A" w:rsidRDefault="00645781">
      <w:pPr>
        <w:spacing w:before="11" w:line="320" w:lineRule="exact"/>
        <w:ind w:left="3818" w:right="3818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2E5395"/>
          <w:spacing w:val="1"/>
          <w:sz w:val="28"/>
          <w:szCs w:val="28"/>
        </w:rPr>
        <w:t>P</w:t>
      </w:r>
      <w:r>
        <w:rPr>
          <w:rFonts w:ascii="Book Antiqua" w:eastAsia="Book Antiqua" w:hAnsi="Book Antiqua" w:cs="Book Antiqua"/>
          <w:b/>
          <w:color w:val="2E5395"/>
          <w:spacing w:val="-1"/>
          <w:sz w:val="28"/>
          <w:szCs w:val="28"/>
        </w:rPr>
        <w:t>r</w:t>
      </w:r>
      <w:r>
        <w:rPr>
          <w:rFonts w:ascii="Book Antiqua" w:eastAsia="Book Antiqua" w:hAnsi="Book Antiqua" w:cs="Book Antiqua"/>
          <w:b/>
          <w:color w:val="2E5395"/>
          <w:spacing w:val="1"/>
          <w:sz w:val="28"/>
          <w:szCs w:val="28"/>
        </w:rPr>
        <w:t>a</w:t>
      </w:r>
      <w:r>
        <w:rPr>
          <w:rFonts w:ascii="Book Antiqua" w:eastAsia="Book Antiqua" w:hAnsi="Book Antiqua" w:cs="Book Antiqua"/>
          <w:b/>
          <w:color w:val="2E5395"/>
          <w:sz w:val="28"/>
          <w:szCs w:val="28"/>
        </w:rPr>
        <w:t>ct</w:t>
      </w:r>
      <w:r>
        <w:rPr>
          <w:rFonts w:ascii="Book Antiqua" w:eastAsia="Book Antiqua" w:hAnsi="Book Antiqua" w:cs="Book Antiqua"/>
          <w:b/>
          <w:color w:val="2E5395"/>
          <w:spacing w:val="-2"/>
          <w:sz w:val="28"/>
          <w:szCs w:val="28"/>
        </w:rPr>
        <w:t>i</w:t>
      </w:r>
      <w:r>
        <w:rPr>
          <w:rFonts w:ascii="Book Antiqua" w:eastAsia="Book Antiqua" w:hAnsi="Book Antiqua" w:cs="Book Antiqua"/>
          <w:b/>
          <w:color w:val="2E5395"/>
          <w:sz w:val="28"/>
          <w:szCs w:val="28"/>
        </w:rPr>
        <w:t>c</w:t>
      </w:r>
      <w:r>
        <w:rPr>
          <w:rFonts w:ascii="Book Antiqua" w:eastAsia="Book Antiqua" w:hAnsi="Book Antiqua" w:cs="Book Antiqua"/>
          <w:b/>
          <w:color w:val="2E5395"/>
          <w:spacing w:val="-1"/>
          <w:sz w:val="28"/>
          <w:szCs w:val="28"/>
        </w:rPr>
        <w:t>a</w:t>
      </w:r>
      <w:r>
        <w:rPr>
          <w:rFonts w:ascii="Book Antiqua" w:eastAsia="Book Antiqua" w:hAnsi="Book Antiqua" w:cs="Book Antiqua"/>
          <w:b/>
          <w:color w:val="2E5395"/>
          <w:sz w:val="28"/>
          <w:szCs w:val="28"/>
        </w:rPr>
        <w:t xml:space="preserve">l: </w:t>
      </w:r>
      <w:r>
        <w:rPr>
          <w:rFonts w:ascii="Book Antiqua" w:eastAsia="Book Antiqua" w:hAnsi="Book Antiqua" w:cs="Book Antiqua"/>
          <w:b/>
          <w:color w:val="2E5395"/>
          <w:spacing w:val="-1"/>
          <w:sz w:val="28"/>
          <w:szCs w:val="28"/>
        </w:rPr>
        <w:t>10</w:t>
      </w:r>
    </w:p>
    <w:p w14:paraId="5DF147F6" w14:textId="77777777" w:rsidR="00B30F0A" w:rsidRDefault="00B30F0A">
      <w:pPr>
        <w:spacing w:before="2" w:line="160" w:lineRule="exact"/>
        <w:rPr>
          <w:sz w:val="16"/>
          <w:szCs w:val="16"/>
        </w:rPr>
      </w:pPr>
    </w:p>
    <w:p w14:paraId="0C629ADC" w14:textId="77777777" w:rsidR="00B30F0A" w:rsidRDefault="00B30F0A">
      <w:pPr>
        <w:spacing w:line="200" w:lineRule="exact"/>
      </w:pPr>
    </w:p>
    <w:p w14:paraId="3DDBB261" w14:textId="77777777" w:rsidR="00B30F0A" w:rsidRDefault="00B30F0A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30F0A" w14:paraId="3CF8B75E" w14:textId="77777777">
        <w:trPr>
          <w:trHeight w:hRule="exact" w:val="283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6FF84" w14:textId="77777777" w:rsidR="00B30F0A" w:rsidRDefault="00645781">
            <w:pPr>
              <w:spacing w:line="260" w:lineRule="exact"/>
              <w:ind w:left="1249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ame of t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e s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t</w:t>
            </w:r>
          </w:p>
        </w:tc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54159" w14:textId="08BEAABC" w:rsidR="00B30F0A" w:rsidRDefault="00645781">
            <w:pPr>
              <w:spacing w:line="260" w:lineRule="exact"/>
              <w:ind w:left="10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Saurabh Agarwal</w:t>
            </w:r>
          </w:p>
        </w:tc>
      </w:tr>
      <w:tr w:rsidR="00B30F0A" w14:paraId="52D87274" w14:textId="77777777">
        <w:trPr>
          <w:trHeight w:hRule="exact" w:val="283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F684B" w14:textId="77777777" w:rsidR="00B30F0A" w:rsidRDefault="00645781">
            <w:pPr>
              <w:spacing w:line="260" w:lineRule="exact"/>
              <w:ind w:left="1806" w:right="1809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oll N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.</w:t>
            </w:r>
          </w:p>
        </w:tc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0C23C" w14:textId="037AE1C6" w:rsidR="00B30F0A" w:rsidRDefault="00645781">
            <w:pPr>
              <w:spacing w:line="260" w:lineRule="exact"/>
              <w:ind w:left="10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J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001</w:t>
            </w:r>
          </w:p>
        </w:tc>
      </w:tr>
      <w:tr w:rsidR="00B30F0A" w14:paraId="745ECE7C" w14:textId="77777777">
        <w:trPr>
          <w:trHeight w:hRule="exact" w:val="283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BB351" w14:textId="77777777" w:rsidR="00B30F0A" w:rsidRDefault="00645781">
            <w:pPr>
              <w:spacing w:line="260" w:lineRule="exact"/>
              <w:ind w:left="1952" w:right="1953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Class</w:t>
            </w:r>
          </w:p>
        </w:tc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B08D6" w14:textId="77777777" w:rsidR="00B30F0A" w:rsidRDefault="00645781">
            <w:pPr>
              <w:spacing w:line="260" w:lineRule="exact"/>
              <w:ind w:left="102"/>
              <w:rPr>
                <w:rFonts w:ascii="Book Antiqua" w:eastAsia="Book Antiqua" w:hAnsi="Book Antiqua" w:cs="Book Antiqu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B.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ech</w:t>
            </w:r>
            <w:proofErr w:type="spellEnd"/>
            <w:proofErr w:type="gramEnd"/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Da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 xml:space="preserve">a 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c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 xml:space="preserve">ce 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3</w:t>
            </w:r>
            <w:proofErr w:type="spellStart"/>
            <w:r>
              <w:rPr>
                <w:rFonts w:ascii="Book Antiqua" w:eastAsia="Book Antiqua" w:hAnsi="Book Antiqua" w:cs="Book Antiqua"/>
                <w:position w:val="6"/>
                <w:sz w:val="14"/>
                <w:szCs w:val="14"/>
              </w:rPr>
              <w:t>rd</w:t>
            </w:r>
            <w:proofErr w:type="spellEnd"/>
            <w:r>
              <w:rPr>
                <w:rFonts w:ascii="Book Antiqua" w:eastAsia="Book Antiqua" w:hAnsi="Book Antiqua" w:cs="Book Antiqua"/>
                <w:spacing w:val="18"/>
                <w:position w:val="6"/>
                <w:sz w:val="14"/>
                <w:szCs w:val="1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Y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ear</w:t>
            </w:r>
          </w:p>
        </w:tc>
      </w:tr>
    </w:tbl>
    <w:p w14:paraId="74245598" w14:textId="77777777" w:rsidR="00B30F0A" w:rsidRDefault="00B30F0A">
      <w:pPr>
        <w:spacing w:line="200" w:lineRule="exact"/>
      </w:pPr>
    </w:p>
    <w:p w14:paraId="30F48D73" w14:textId="77777777" w:rsidR="00B30F0A" w:rsidRDefault="00B30F0A">
      <w:pPr>
        <w:spacing w:before="11" w:line="280" w:lineRule="exact"/>
        <w:rPr>
          <w:sz w:val="28"/>
          <w:szCs w:val="28"/>
        </w:rPr>
      </w:pPr>
    </w:p>
    <w:p w14:paraId="30E3378A" w14:textId="77777777" w:rsidR="00B30F0A" w:rsidRDefault="00645781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17D67CE8" w14:textId="77777777" w:rsidR="00B30F0A" w:rsidRDefault="00B30F0A">
      <w:pPr>
        <w:spacing w:before="4" w:line="240" w:lineRule="exact"/>
        <w:rPr>
          <w:sz w:val="24"/>
          <w:szCs w:val="24"/>
        </w:rPr>
      </w:pPr>
    </w:p>
    <w:p w14:paraId="1A82869B" w14:textId="77777777" w:rsidR="00B30F0A" w:rsidRDefault="00645781">
      <w:pPr>
        <w:ind w:left="100"/>
        <w:sectPr w:rsidR="00B30F0A">
          <w:pgSz w:w="11920" w:h="16840"/>
          <w:pgMar w:top="1420" w:right="1340" w:bottom="280" w:left="1340" w:header="720" w:footer="720" w:gutter="0"/>
          <w:cols w:space="720"/>
        </w:sectPr>
      </w:pPr>
      <w:r>
        <w:pict w14:anchorId="64E21B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85.8pt">
            <v:imagedata r:id="rId5" o:title=""/>
          </v:shape>
        </w:pict>
      </w:r>
    </w:p>
    <w:p w14:paraId="1C72B63D" w14:textId="77777777" w:rsidR="00B30F0A" w:rsidRDefault="00645781">
      <w:pPr>
        <w:spacing w:before="2" w:line="100" w:lineRule="exact"/>
        <w:rPr>
          <w:sz w:val="10"/>
          <w:szCs w:val="10"/>
        </w:rPr>
      </w:pPr>
      <w:r>
        <w:lastRenderedPageBreak/>
        <w:pict w14:anchorId="51491F0F">
          <v:group id="_x0000_s1027" style="position:absolute;margin-left:23.95pt;margin-top:23.7pt;width:547.55pt;height:794.6pt;z-index:-251657728;mso-position-horizontal-relative:page;mso-position-vertical-relative:page" coordorigin="479,474" coordsize="10951,15892">
            <v:shape id="_x0000_s1031" style="position:absolute;left:490;top:485;width:10930;height:0" coordorigin="490,485" coordsize="10930,0" path="m490,485r10929,e" filled="f" strokeweight=".58pt">
              <v:path arrowok="t"/>
            </v:shape>
            <v:shape id="_x0000_s1030" style="position:absolute;left:485;top:480;width:0;height:15881" coordorigin="485,480" coordsize="0,15881" path="m485,480r,15881e" filled="f" strokeweight=".58pt">
              <v:path arrowok="t"/>
            </v:shape>
            <v:shape id="_x0000_s1029" style="position:absolute;left:11424;top:480;width:0;height:15881" coordorigin="11424,480" coordsize="0,15881" path="m11424,480r,15881e" filled="f" strokeweight=".58pt">
              <v:path arrowok="t"/>
            </v:shape>
            <v:shape id="_x0000_s1028" style="position:absolute;left:490;top:16356;width:10930;height:0" coordorigin="490,16356" coordsize="10930,0" path="m490,16356r10929,e" filled="f" strokeweight=".58pt">
              <v:path arrowok="t"/>
            </v:shape>
            <w10:wrap anchorx="page" anchory="page"/>
          </v:group>
        </w:pict>
      </w:r>
    </w:p>
    <w:p w14:paraId="77C5F209" w14:textId="77777777" w:rsidR="00B30F0A" w:rsidRDefault="00645781">
      <w:pPr>
        <w:ind w:left="100"/>
      </w:pPr>
      <w:r>
        <w:pict w14:anchorId="7D396CEB">
          <v:shape id="_x0000_i1026" type="#_x0000_t75" style="width:451.2pt;height:389.4pt">
            <v:imagedata r:id="rId6" o:title=""/>
          </v:shape>
        </w:pict>
      </w:r>
    </w:p>
    <w:p w14:paraId="7FE34617" w14:textId="77777777" w:rsidR="00B30F0A" w:rsidRDefault="00B30F0A">
      <w:pPr>
        <w:spacing w:before="4" w:line="240" w:lineRule="exact"/>
        <w:rPr>
          <w:sz w:val="24"/>
          <w:szCs w:val="24"/>
        </w:rPr>
      </w:pPr>
    </w:p>
    <w:p w14:paraId="4D04E640" w14:textId="77777777" w:rsidR="00B30F0A" w:rsidRDefault="00645781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500215DE" w14:textId="77777777" w:rsidR="00B30F0A" w:rsidRDefault="00B30F0A">
      <w:pPr>
        <w:spacing w:before="3" w:line="240" w:lineRule="exact"/>
        <w:rPr>
          <w:sz w:val="24"/>
          <w:szCs w:val="24"/>
        </w:rPr>
      </w:pPr>
    </w:p>
    <w:p w14:paraId="7B0DBFB5" w14:textId="77777777" w:rsidR="00B30F0A" w:rsidRDefault="00645781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202020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color w:val="202020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202020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-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5 - a</w:t>
      </w:r>
      <w:r>
        <w:rPr>
          <w:rFonts w:ascii="Courier New" w:eastAsia="Courier New" w:hAnsi="Courier New" w:cs="Courier New"/>
          <w:color w:val="202020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 xml:space="preserve">y: </w:t>
      </w:r>
      <w:r>
        <w:rPr>
          <w:rFonts w:ascii="Courier New" w:eastAsia="Courier New" w:hAnsi="Courier New" w:cs="Courier New"/>
          <w:color w:val="202020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 xml:space="preserve">0 - </w:t>
      </w:r>
      <w:proofErr w:type="spellStart"/>
      <w:r>
        <w:rPr>
          <w:rFonts w:ascii="Courier New" w:eastAsia="Courier New" w:hAnsi="Courier New" w:cs="Courier New"/>
          <w:color w:val="20202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202020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o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s</w:t>
      </w:r>
      <w:proofErr w:type="spellEnd"/>
      <w:r>
        <w:rPr>
          <w:rFonts w:ascii="Courier New" w:eastAsia="Courier New" w:hAnsi="Courier New" w:cs="Courier New"/>
          <w:color w:val="202020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202020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 xml:space="preserve">5 - </w:t>
      </w:r>
      <w:proofErr w:type="spellStart"/>
      <w:r>
        <w:rPr>
          <w:rFonts w:ascii="Courier New" w:eastAsia="Courier New" w:hAnsi="Courier New" w:cs="Courier New"/>
          <w:color w:val="202020"/>
          <w:sz w:val="21"/>
          <w:szCs w:val="21"/>
        </w:rPr>
        <w:t>v</w:t>
      </w:r>
      <w:r>
        <w:rPr>
          <w:rFonts w:ascii="Courier New" w:eastAsia="Courier New" w:hAnsi="Courier New" w:cs="Courier New"/>
          <w:color w:val="202020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_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u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y</w:t>
      </w:r>
      <w:proofErr w:type="spellEnd"/>
      <w:r>
        <w:rPr>
          <w:rFonts w:ascii="Courier New" w:eastAsia="Courier New" w:hAnsi="Courier New" w:cs="Courier New"/>
          <w:color w:val="202020"/>
          <w:sz w:val="21"/>
          <w:szCs w:val="21"/>
        </w:rPr>
        <w:t>:</w:t>
      </w:r>
    </w:p>
    <w:p w14:paraId="59808FB1" w14:textId="77777777" w:rsidR="00B30F0A" w:rsidRDefault="00645781">
      <w:pPr>
        <w:spacing w:before="35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20202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202020"/>
          <w:spacing w:val="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4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6</w:t>
      </w:r>
      <w:r>
        <w:rPr>
          <w:rFonts w:ascii="Courier New" w:eastAsia="Courier New" w:hAnsi="Courier New" w:cs="Courier New"/>
          <w:color w:val="202020"/>
          <w:spacing w:val="-2"/>
          <w:sz w:val="21"/>
          <w:szCs w:val="21"/>
        </w:rPr>
        <w:t>6</w:t>
      </w:r>
      <w:r>
        <w:rPr>
          <w:rFonts w:ascii="Courier New" w:eastAsia="Courier New" w:hAnsi="Courier New" w:cs="Courier New"/>
          <w:color w:val="202020"/>
          <w:sz w:val="21"/>
          <w:szCs w:val="21"/>
        </w:rPr>
        <w:t>7</w:t>
      </w:r>
    </w:p>
    <w:p w14:paraId="34156CC4" w14:textId="77777777" w:rsidR="00B30F0A" w:rsidRDefault="00B30F0A">
      <w:pPr>
        <w:spacing w:before="16" w:line="220" w:lineRule="exact"/>
        <w:rPr>
          <w:sz w:val="22"/>
          <w:szCs w:val="22"/>
        </w:rPr>
      </w:pPr>
    </w:p>
    <w:p w14:paraId="34FA7186" w14:textId="77777777" w:rsidR="00B30F0A" w:rsidRDefault="0064578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06E1DEC0" w14:textId="77777777" w:rsidR="00B30F0A" w:rsidRDefault="00B30F0A">
      <w:pPr>
        <w:spacing w:before="2" w:line="240" w:lineRule="exact"/>
        <w:rPr>
          <w:sz w:val="24"/>
          <w:szCs w:val="24"/>
        </w:rPr>
      </w:pPr>
    </w:p>
    <w:p w14:paraId="222B20A7" w14:textId="77777777" w:rsidR="00B30F0A" w:rsidRDefault="00645781">
      <w:pPr>
        <w:ind w:left="100" w:right="734"/>
        <w:rPr>
          <w:rFonts w:ascii="Calibri" w:eastAsia="Calibri" w:hAnsi="Calibri" w:cs="Calibri"/>
          <w:sz w:val="24"/>
          <w:szCs w:val="24"/>
        </w:rPr>
      </w:pPr>
      <w:hyperlink r:id="rId7"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ht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t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p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s: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/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/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c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ol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ab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.re</w:t>
        </w:r>
        <w:r>
          <w:rPr>
            <w:rFonts w:ascii="Calibri" w:eastAsia="Calibri" w:hAnsi="Calibri" w:cs="Calibri"/>
            <w:color w:val="1154CC"/>
            <w:spacing w:val="-2"/>
            <w:sz w:val="24"/>
            <w:szCs w:val="24"/>
            <w:u w:val="single" w:color="1154CC"/>
          </w:rPr>
          <w:t>s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e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a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rc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h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.</w:t>
        </w:r>
        <w:r>
          <w:rPr>
            <w:rFonts w:ascii="Calibri" w:eastAsia="Calibri" w:hAnsi="Calibri" w:cs="Calibri"/>
            <w:color w:val="1154CC"/>
            <w:spacing w:val="-3"/>
            <w:sz w:val="24"/>
            <w:szCs w:val="24"/>
            <w:u w:val="single" w:color="1154CC"/>
          </w:rPr>
          <w:t>g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o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o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gle.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c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o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m/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d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rive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/</w:t>
        </w:r>
        <w:r>
          <w:rPr>
            <w:rFonts w:ascii="Calibri" w:eastAsia="Calibri" w:hAnsi="Calibri" w:cs="Calibri"/>
            <w:color w:val="1154CC"/>
            <w:spacing w:val="-2"/>
            <w:sz w:val="24"/>
            <w:szCs w:val="24"/>
            <w:u w:val="single" w:color="1154CC"/>
          </w:rPr>
          <w:t>1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7I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2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U</w:t>
        </w:r>
        <w:r>
          <w:rPr>
            <w:rFonts w:ascii="Calibri" w:eastAsia="Calibri" w:hAnsi="Calibri" w:cs="Calibri"/>
            <w:color w:val="1154CC"/>
            <w:spacing w:val="-2"/>
            <w:sz w:val="24"/>
            <w:szCs w:val="24"/>
            <w:u w:val="single" w:color="1154CC"/>
          </w:rPr>
          <w:t>e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7sUv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z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7</w:t>
        </w:r>
        <w:r>
          <w:rPr>
            <w:rFonts w:ascii="Calibri" w:eastAsia="Calibri" w:hAnsi="Calibri" w:cs="Calibri"/>
            <w:color w:val="1154CC"/>
            <w:spacing w:val="2"/>
            <w:sz w:val="24"/>
            <w:szCs w:val="24"/>
            <w:u w:val="single" w:color="1154CC"/>
          </w:rPr>
          <w:t>D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WE</w:t>
        </w:r>
        <w:r>
          <w:rPr>
            <w:rFonts w:ascii="Calibri" w:eastAsia="Calibri" w:hAnsi="Calibri" w:cs="Calibri"/>
            <w:color w:val="1154CC"/>
            <w:spacing w:val="-2"/>
            <w:sz w:val="24"/>
            <w:szCs w:val="24"/>
            <w:u w:val="single" w:color="1154CC"/>
          </w:rPr>
          <w:t>m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Z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p</w:t>
        </w:r>
        <w:r>
          <w:rPr>
            <w:rFonts w:ascii="Calibri" w:eastAsia="Calibri" w:hAnsi="Calibri" w:cs="Calibri"/>
            <w:color w:val="1154CC"/>
            <w:spacing w:val="-2"/>
            <w:sz w:val="24"/>
            <w:szCs w:val="24"/>
            <w:u w:val="single" w:color="1154CC"/>
          </w:rPr>
          <w:t>5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7B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B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X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8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c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8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_t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6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A</w:t>
        </w:r>
        <w:r>
          <w:rPr>
            <w:rFonts w:ascii="Calibri" w:eastAsia="Calibri" w:hAnsi="Calibri" w:cs="Calibri"/>
            <w:color w:val="1154CC"/>
            <w:spacing w:val="-3"/>
            <w:sz w:val="24"/>
            <w:szCs w:val="24"/>
            <w:u w:val="single" w:color="1154CC"/>
          </w:rPr>
          <w:t>v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w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0</w:t>
        </w:r>
      </w:hyperlink>
      <w:r>
        <w:rPr>
          <w:rFonts w:ascii="Calibri" w:eastAsia="Calibri" w:hAnsi="Calibri" w:cs="Calibri"/>
          <w:color w:val="1154CC"/>
          <w:sz w:val="24"/>
          <w:szCs w:val="24"/>
        </w:rPr>
        <w:t xml:space="preserve"> </w:t>
      </w:r>
      <w:hyperlink r:id="rId8"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ht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s: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ol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ab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.re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rc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3"/>
            <w:sz w:val="24"/>
            <w:szCs w:val="24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gle.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m/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rive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1GQ7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Q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j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9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TG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7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rOS5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6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I2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5MN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X7</w:t>
        </w:r>
      </w:hyperlink>
      <w:r>
        <w:rPr>
          <w:rFonts w:ascii="Calibri" w:eastAsia="Calibri" w:hAnsi="Calibri" w:cs="Calibri"/>
          <w:color w:val="0000FF"/>
          <w:sz w:val="24"/>
          <w:szCs w:val="24"/>
        </w:rPr>
        <w:t xml:space="preserve"> </w:t>
      </w:r>
      <w:hyperlink r:id="rId9"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ht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t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p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s: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/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/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c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ol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ab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.re</w:t>
        </w:r>
        <w:r>
          <w:rPr>
            <w:rFonts w:ascii="Calibri" w:eastAsia="Calibri" w:hAnsi="Calibri" w:cs="Calibri"/>
            <w:color w:val="1154CC"/>
            <w:spacing w:val="-2"/>
            <w:sz w:val="24"/>
            <w:szCs w:val="24"/>
            <w:u w:val="single" w:color="1154CC"/>
          </w:rPr>
          <w:t>s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e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a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rc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h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.</w:t>
        </w:r>
        <w:r>
          <w:rPr>
            <w:rFonts w:ascii="Calibri" w:eastAsia="Calibri" w:hAnsi="Calibri" w:cs="Calibri"/>
            <w:color w:val="1154CC"/>
            <w:spacing w:val="-3"/>
            <w:sz w:val="24"/>
            <w:szCs w:val="24"/>
            <w:u w:val="single" w:color="1154CC"/>
          </w:rPr>
          <w:t>g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o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o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gle.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c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o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m/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d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rive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/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1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a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c</w:t>
        </w:r>
        <w:r>
          <w:rPr>
            <w:rFonts w:ascii="Calibri" w:eastAsia="Calibri" w:hAnsi="Calibri" w:cs="Calibri"/>
            <w:color w:val="1154CC"/>
            <w:spacing w:val="-2"/>
            <w:sz w:val="24"/>
            <w:szCs w:val="24"/>
            <w:u w:val="single" w:color="1154CC"/>
          </w:rPr>
          <w:t>7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j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f</w:t>
        </w:r>
        <w:r>
          <w:rPr>
            <w:rFonts w:ascii="Calibri" w:eastAsia="Calibri" w:hAnsi="Calibri" w:cs="Calibri"/>
            <w:color w:val="1154CC"/>
            <w:spacing w:val="-2"/>
            <w:sz w:val="24"/>
            <w:szCs w:val="24"/>
            <w:u w:val="single" w:color="1154CC"/>
          </w:rPr>
          <w:t>r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f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E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9</w:t>
        </w:r>
        <w:r>
          <w:rPr>
            <w:rFonts w:ascii="Calibri" w:eastAsia="Calibri" w:hAnsi="Calibri" w:cs="Calibri"/>
            <w:color w:val="1154CC"/>
            <w:spacing w:val="5"/>
            <w:sz w:val="24"/>
            <w:szCs w:val="24"/>
            <w:u w:val="single" w:color="1154CC"/>
          </w:rPr>
          <w:t>K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-u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LgSRm</w:t>
        </w:r>
        <w:r>
          <w:rPr>
            <w:rFonts w:ascii="Calibri" w:eastAsia="Calibri" w:hAnsi="Calibri" w:cs="Calibri"/>
            <w:color w:val="1154CC"/>
            <w:spacing w:val="-2"/>
            <w:sz w:val="24"/>
            <w:szCs w:val="24"/>
            <w:u w:val="single" w:color="1154CC"/>
          </w:rPr>
          <w:t>7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3</w:t>
        </w:r>
        <w:r>
          <w:rPr>
            <w:rFonts w:ascii="Calibri" w:eastAsia="Calibri" w:hAnsi="Calibri" w:cs="Calibri"/>
            <w:color w:val="1154CC"/>
            <w:spacing w:val="2"/>
            <w:sz w:val="24"/>
            <w:szCs w:val="24"/>
            <w:u w:val="single" w:color="1154CC"/>
          </w:rPr>
          <w:t>N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K</w:t>
        </w:r>
        <w:r>
          <w:rPr>
            <w:rFonts w:ascii="Calibri" w:eastAsia="Calibri" w:hAnsi="Calibri" w:cs="Calibri"/>
            <w:color w:val="1154CC"/>
            <w:spacing w:val="-2"/>
            <w:sz w:val="24"/>
            <w:szCs w:val="24"/>
            <w:u w:val="single" w:color="1154CC"/>
          </w:rPr>
          <w:t>e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A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T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R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Rf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e</w:t>
        </w:r>
        <w:r>
          <w:rPr>
            <w:rFonts w:ascii="Calibri" w:eastAsia="Calibri" w:hAnsi="Calibri" w:cs="Calibri"/>
            <w:color w:val="1154CC"/>
            <w:spacing w:val="1"/>
            <w:sz w:val="24"/>
            <w:szCs w:val="24"/>
            <w:u w:val="single" w:color="1154CC"/>
          </w:rPr>
          <w:t>Y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a</w:t>
        </w:r>
        <w:r>
          <w:rPr>
            <w:rFonts w:ascii="Calibri" w:eastAsia="Calibri" w:hAnsi="Calibri" w:cs="Calibri"/>
            <w:color w:val="1154CC"/>
            <w:spacing w:val="-1"/>
            <w:sz w:val="24"/>
            <w:szCs w:val="24"/>
            <w:u w:val="single" w:color="1154CC"/>
          </w:rPr>
          <w:t>B</w:t>
        </w:r>
        <w:r>
          <w:rPr>
            <w:rFonts w:ascii="Calibri" w:eastAsia="Calibri" w:hAnsi="Calibri" w:cs="Calibri"/>
            <w:color w:val="1154CC"/>
            <w:sz w:val="24"/>
            <w:szCs w:val="24"/>
            <w:u w:val="single" w:color="1154CC"/>
          </w:rPr>
          <w:t>L</w:t>
        </w:r>
      </w:hyperlink>
    </w:p>
    <w:sectPr w:rsidR="00B30F0A">
      <w:pgSz w:w="11920" w:h="16840"/>
      <w:pgMar w:top="13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61EF6"/>
    <w:multiLevelType w:val="multilevel"/>
    <w:tmpl w:val="0B5E6D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wsDQyMzWwtDA3NjFQ0lEKTi0uzszPAykwrAUA9U6UHCwAAAA="/>
  </w:docVars>
  <w:rsids>
    <w:rsidRoot w:val="00B30F0A"/>
    <w:rsid w:val="00645781"/>
    <w:rsid w:val="00B3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F4678B3"/>
  <w15:docId w15:val="{72FBA36B-5D79-4875-87B3-B2D388A9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GQ7Qj9TG7rOS5aw6fI2PM5MNFonTMCX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7I2Ue7sUvz7DWEmZp57BBX8c8_t6Avw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ac7jfrfE9K-uLgSRm73NKeATRRfeYa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Agarwal</cp:lastModifiedBy>
  <cp:revision>2</cp:revision>
  <dcterms:created xsi:type="dcterms:W3CDTF">2020-04-10T16:21:00Z</dcterms:created>
  <dcterms:modified xsi:type="dcterms:W3CDTF">2020-04-10T16:21:00Z</dcterms:modified>
</cp:coreProperties>
</file>