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8181" w14:textId="77777777" w:rsidR="00D14C96" w:rsidRDefault="004F1118">
      <w:pPr>
        <w:spacing w:before="1" w:line="620" w:lineRule="exact"/>
        <w:ind w:left="100"/>
        <w:rPr>
          <w:rFonts w:ascii="Book Antiqua" w:eastAsia="Book Antiqua" w:hAnsi="Book Antiqua" w:cs="Book Antiqua"/>
          <w:sz w:val="52"/>
          <w:szCs w:val="52"/>
        </w:rPr>
      </w:pPr>
      <w:r>
        <w:pict w14:anchorId="433B48AB">
          <v:group id="_x0000_s1028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58pt">
              <v:path arrowok="t"/>
            </v:shape>
            <v:shape id="_x0000_s1031" style="position:absolute;left:485;top:480;width:0;height:15881" coordorigin="485,480" coordsize="0,15881" path="m485,480r,15881e" filled="f" strokeweight=".58pt">
              <v:path arrowok="t"/>
            </v:shape>
            <v:shape id="_x0000_s1030" style="position:absolute;left:11424;top:480;width:0;height:15881" coordorigin="11424,480" coordsize="0,15881" path="m11424,480r,15881e" filled="f" strokeweight=".58pt">
              <v:path arrowok="t"/>
            </v:shape>
            <v:shape id="_x0000_s1029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pict w14:anchorId="545FB37E">
          <v:group id="_x0000_s1026" style="position:absolute;left:0;text-align:left;margin-left:70.6pt;margin-top:36.8pt;width:454.25pt;height:0;z-index:-251659264;mso-position-horizontal-relative:page" coordorigin="1412,736" coordsize="9085,0">
            <v:shape id="_x0000_s1027" style="position:absolute;left:1412;top:736;width:9085;height:0" coordorigin="1412,736" coordsize="9085,0" path="m1412,736r9085,e" filled="f" strokecolor="#4471c4" strokeweight="1.06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Dee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p</w:t>
      </w:r>
      <w:r>
        <w:rPr>
          <w:rFonts w:ascii="Book Antiqua" w:eastAsia="Book Antiqua" w:hAnsi="Book Antiqua" w:cs="Book Antiqua"/>
          <w:color w:val="313D4F"/>
          <w:spacing w:val="7"/>
          <w:sz w:val="52"/>
          <w:szCs w:val="52"/>
        </w:rPr>
        <w:t xml:space="preserve"> </w:t>
      </w:r>
      <w:r>
        <w:rPr>
          <w:rFonts w:ascii="Book Antiqua" w:eastAsia="Book Antiqua" w:hAnsi="Book Antiqua" w:cs="Book Antiqua"/>
          <w:color w:val="313D4F"/>
          <w:spacing w:val="5"/>
          <w:sz w:val="52"/>
          <w:szCs w:val="52"/>
        </w:rPr>
        <w:t>L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e</w:t>
      </w:r>
      <w:r>
        <w:rPr>
          <w:rFonts w:ascii="Book Antiqua" w:eastAsia="Book Antiqua" w:hAnsi="Book Antiqua" w:cs="Book Antiqua"/>
          <w:color w:val="313D4F"/>
          <w:spacing w:val="6"/>
          <w:sz w:val="52"/>
          <w:szCs w:val="52"/>
        </w:rPr>
        <w:t>a</w:t>
      </w:r>
      <w:r>
        <w:rPr>
          <w:rFonts w:ascii="Book Antiqua" w:eastAsia="Book Antiqua" w:hAnsi="Book Antiqua" w:cs="Book Antiqua"/>
          <w:color w:val="313D4F"/>
          <w:spacing w:val="3"/>
          <w:sz w:val="52"/>
          <w:szCs w:val="52"/>
        </w:rPr>
        <w:t>r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nin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g</w:t>
      </w:r>
    </w:p>
    <w:p w14:paraId="17F70A5B" w14:textId="77777777" w:rsidR="00D14C96" w:rsidRDefault="00D14C96">
      <w:pPr>
        <w:spacing w:before="4" w:line="180" w:lineRule="exact"/>
        <w:rPr>
          <w:sz w:val="19"/>
          <w:szCs w:val="19"/>
        </w:rPr>
      </w:pPr>
    </w:p>
    <w:p w14:paraId="7B550C63" w14:textId="77777777" w:rsidR="00D14C96" w:rsidRDefault="00D14C96">
      <w:pPr>
        <w:spacing w:line="200" w:lineRule="exact"/>
      </w:pPr>
    </w:p>
    <w:p w14:paraId="08C92F2C" w14:textId="77777777" w:rsidR="00D14C96" w:rsidRDefault="00D14C96">
      <w:pPr>
        <w:spacing w:line="200" w:lineRule="exact"/>
      </w:pPr>
    </w:p>
    <w:p w14:paraId="2923728B" w14:textId="77777777" w:rsidR="00D14C96" w:rsidRDefault="004F1118">
      <w:pPr>
        <w:spacing w:before="11" w:line="320" w:lineRule="exact"/>
        <w:ind w:left="3818" w:right="3817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P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r</w:t>
      </w: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ct</w:t>
      </w:r>
      <w:r>
        <w:rPr>
          <w:rFonts w:ascii="Book Antiqua" w:eastAsia="Book Antiqua" w:hAnsi="Book Antiqua" w:cs="Book Antiqua"/>
          <w:b/>
          <w:color w:val="2E5395"/>
          <w:spacing w:val="-2"/>
          <w:sz w:val="28"/>
          <w:szCs w:val="28"/>
        </w:rPr>
        <w:t>i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 xml:space="preserve">l: 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1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1</w:t>
      </w:r>
    </w:p>
    <w:p w14:paraId="4FEE03E1" w14:textId="77777777" w:rsidR="00D14C96" w:rsidRDefault="00D14C96">
      <w:pPr>
        <w:spacing w:before="2" w:line="160" w:lineRule="exact"/>
        <w:rPr>
          <w:sz w:val="16"/>
          <w:szCs w:val="16"/>
        </w:rPr>
      </w:pPr>
    </w:p>
    <w:p w14:paraId="7917B038" w14:textId="77777777" w:rsidR="00D14C96" w:rsidRDefault="00D14C96">
      <w:pPr>
        <w:spacing w:line="200" w:lineRule="exact"/>
      </w:pPr>
    </w:p>
    <w:p w14:paraId="1CD03A40" w14:textId="77777777" w:rsidR="00D14C96" w:rsidRDefault="00D14C96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14C96" w14:paraId="620E4B50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75DEC" w14:textId="77777777" w:rsidR="00D14C96" w:rsidRDefault="004F1118">
            <w:pPr>
              <w:spacing w:line="260" w:lineRule="exact"/>
              <w:ind w:left="124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ame of t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 s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t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B1B2C" w14:textId="4E3C357D" w:rsidR="00D14C96" w:rsidRDefault="004F1118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Saurabh Agarwal</w:t>
            </w:r>
          </w:p>
        </w:tc>
      </w:tr>
      <w:tr w:rsidR="00D14C96" w14:paraId="02BE341D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1E38" w14:textId="77777777" w:rsidR="00D14C96" w:rsidRDefault="004F1118">
            <w:pPr>
              <w:spacing w:line="260" w:lineRule="exact"/>
              <w:ind w:left="1806" w:right="1809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oll N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223D" w14:textId="1F0A2132" w:rsidR="00D14C96" w:rsidRDefault="004F1118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001</w:t>
            </w:r>
          </w:p>
        </w:tc>
      </w:tr>
      <w:tr w:rsidR="00D14C96" w14:paraId="74DAF97A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1E79E" w14:textId="77777777" w:rsidR="00D14C96" w:rsidRDefault="004F1118">
            <w:pPr>
              <w:spacing w:line="260" w:lineRule="exact"/>
              <w:ind w:left="1952" w:right="1953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Class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F833F" w14:textId="77777777" w:rsidR="00D14C96" w:rsidRDefault="004F1118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B.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ech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ce 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3</w:t>
            </w:r>
            <w:proofErr w:type="spellStart"/>
            <w:r>
              <w:rPr>
                <w:rFonts w:ascii="Book Antiqua" w:eastAsia="Book Antiqua" w:hAnsi="Book Antiqua" w:cs="Book Antiqua"/>
                <w:position w:val="6"/>
                <w:sz w:val="14"/>
                <w:szCs w:val="14"/>
              </w:rPr>
              <w:t>rd</w:t>
            </w:r>
            <w:proofErr w:type="spellEnd"/>
            <w:r>
              <w:rPr>
                <w:rFonts w:ascii="Book Antiqua" w:eastAsia="Book Antiqua" w:hAnsi="Book Antiqua" w:cs="Book Antiqua"/>
                <w:spacing w:val="18"/>
                <w:position w:val="6"/>
                <w:sz w:val="14"/>
                <w:szCs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Y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ear</w:t>
            </w:r>
          </w:p>
        </w:tc>
      </w:tr>
    </w:tbl>
    <w:p w14:paraId="0FA1A540" w14:textId="77777777" w:rsidR="00D14C96" w:rsidRDefault="00D14C96">
      <w:pPr>
        <w:spacing w:line="200" w:lineRule="exact"/>
      </w:pPr>
    </w:p>
    <w:p w14:paraId="474D3954" w14:textId="77777777" w:rsidR="00D14C96" w:rsidRDefault="00D14C96">
      <w:pPr>
        <w:spacing w:before="11" w:line="280" w:lineRule="exact"/>
        <w:rPr>
          <w:sz w:val="28"/>
          <w:szCs w:val="28"/>
        </w:rPr>
      </w:pPr>
    </w:p>
    <w:p w14:paraId="789D2461" w14:textId="77777777" w:rsidR="00D14C96" w:rsidRDefault="004F1118">
      <w:pPr>
        <w:spacing w:before="11" w:line="276" w:lineRule="auto"/>
        <w:ind w:left="100" w:righ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 lo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(YOL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6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-o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he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l-t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7.</w:t>
      </w:r>
      <w:r>
        <w:rPr>
          <w:rFonts w:ascii="Calibri" w:eastAsia="Calibri" w:hAnsi="Calibri" w:cs="Calibri"/>
          <w:spacing w:val="-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%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-d</w:t>
      </w:r>
      <w:r>
        <w:rPr>
          <w:rFonts w:ascii="Calibri" w:eastAsia="Calibri" w:hAnsi="Calibri" w:cs="Calibri"/>
          <w:sz w:val="24"/>
          <w:szCs w:val="24"/>
        </w:rPr>
        <w:t>ev. By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Y</w:t>
      </w:r>
      <w:r>
        <w:rPr>
          <w:rFonts w:ascii="Calibri" w:eastAsia="Calibri" w:hAnsi="Calibri" w:cs="Calibri"/>
          <w:sz w:val="24"/>
          <w:szCs w:val="24"/>
        </w:rPr>
        <w:t>OLO 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ly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lays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ete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.25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esh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lag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yolo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F898769" w14:textId="77777777" w:rsidR="00D14C96" w:rsidRDefault="00D14C96">
      <w:pPr>
        <w:spacing w:before="8" w:line="180" w:lineRule="exact"/>
        <w:rPr>
          <w:sz w:val="19"/>
          <w:szCs w:val="19"/>
        </w:rPr>
      </w:pPr>
    </w:p>
    <w:p w14:paraId="1A1CAFD2" w14:textId="77777777" w:rsidR="00D14C96" w:rsidRDefault="004F1118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991DB9C" w14:textId="77777777" w:rsidR="00D14C96" w:rsidRDefault="00D14C96">
      <w:pPr>
        <w:spacing w:before="5" w:line="240" w:lineRule="exact"/>
        <w:rPr>
          <w:sz w:val="24"/>
          <w:szCs w:val="24"/>
        </w:rPr>
      </w:pPr>
    </w:p>
    <w:p w14:paraId="4BA2E516" w14:textId="77777777" w:rsidR="00D14C96" w:rsidRDefault="004F1118">
      <w:pPr>
        <w:spacing w:line="275" w:lineRule="auto"/>
        <w:ind w:left="100" w:right="13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s: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>.re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gle.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m/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rive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wn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QYEvlF</w:t>
      </w:r>
      <w:r>
        <w:rPr>
          <w:rFonts w:ascii="Calibri" w:eastAsia="Calibri" w:hAnsi="Calibri" w:cs="Calibri"/>
          <w:spacing w:val="1"/>
          <w:sz w:val="24"/>
          <w:szCs w:val="24"/>
        </w:rPr>
        <w:t>1h</w:t>
      </w:r>
      <w:r>
        <w:rPr>
          <w:rFonts w:ascii="Calibri" w:eastAsia="Calibri" w:hAnsi="Calibri" w:cs="Calibri"/>
          <w:sz w:val="24"/>
          <w:szCs w:val="24"/>
        </w:rPr>
        <w:t>sN</w:t>
      </w:r>
      <w:r>
        <w:rPr>
          <w:rFonts w:ascii="Calibri" w:eastAsia="Calibri" w:hAnsi="Calibri" w:cs="Calibri"/>
          <w:spacing w:val="-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>2C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7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- G2y#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e&amp;sa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db</w:t>
      </w:r>
      <w:r>
        <w:rPr>
          <w:rFonts w:ascii="Calibri" w:eastAsia="Calibri" w:hAnsi="Calibri" w:cs="Calibri"/>
          <w:sz w:val="24"/>
          <w:szCs w:val="24"/>
        </w:rPr>
        <w:t>ox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e&amp;s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>=w</w:t>
      </w:r>
      <w:r>
        <w:rPr>
          <w:rFonts w:ascii="Calibri" w:eastAsia="Calibri" w:hAnsi="Calibri" w:cs="Calibri"/>
          <w:sz w:val="24"/>
          <w:szCs w:val="24"/>
        </w:rPr>
        <w:t>Zc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z w:val="24"/>
          <w:szCs w:val="24"/>
        </w:rPr>
        <w:t>SH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9</w:t>
      </w:r>
    </w:p>
    <w:sectPr w:rsidR="00D14C96">
      <w:type w:val="continuous"/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914AC"/>
    <w:multiLevelType w:val="multilevel"/>
    <w:tmpl w:val="7DE075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96"/>
    <w:rsid w:val="004F1118"/>
    <w:rsid w:val="00D1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0641F71"/>
  <w15:docId w15:val="{6D1F311E-DC69-492F-A36B-EA5F911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3</cp:revision>
  <cp:lastPrinted>2020-04-10T16:23:00Z</cp:lastPrinted>
  <dcterms:created xsi:type="dcterms:W3CDTF">2020-04-10T16:22:00Z</dcterms:created>
  <dcterms:modified xsi:type="dcterms:W3CDTF">2020-04-10T16:24:00Z</dcterms:modified>
</cp:coreProperties>
</file>